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D2AE1F" w14:textId="77777777" w:rsidR="00185253" w:rsidRDefault="00D117BE">
      <w:pPr>
        <w:pStyle w:val="divname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4"/>
          <w:szCs w:val="44"/>
        </w:rPr>
        <w:t>ALPHA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4"/>
          <w:szCs w:val="44"/>
        </w:rPr>
        <w:t>DIALLO</w:t>
      </w:r>
    </w:p>
    <w:p w14:paraId="276EB387" w14:textId="77777777" w:rsidR="00185253" w:rsidRDefault="00D117BE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5CEA1AD5" w14:textId="77777777" w:rsidR="00185253" w:rsidRDefault="00D117BE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20"/>
          <w:szCs w:val="20"/>
        </w:rPr>
        <w:t>Purchase, NY 10577 | 929-226-7862 | dialloa@student.mville.edu</w:t>
      </w:r>
      <w:r>
        <w:rPr>
          <w:rFonts w:ascii="Arial" w:eastAsia="Arial" w:hAnsi="Arial" w:cs="Arial"/>
        </w:rPr>
        <w:t xml:space="preserve"> </w:t>
      </w:r>
    </w:p>
    <w:p w14:paraId="70AEF00B" w14:textId="77777777" w:rsidR="008A3758" w:rsidRDefault="008A3758" w:rsidP="008A3758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Summary</w:t>
      </w:r>
    </w:p>
    <w:p w14:paraId="07DD33E8" w14:textId="35629672" w:rsidR="008A3758" w:rsidRPr="008A3758" w:rsidRDefault="008A3758" w:rsidP="008A3758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seamlessly manage workloads and meet challenging deadlines, I have the understanding of common web technologies, languages and frameworks. I want to find an internship that will grow my skill. </w:t>
      </w:r>
    </w:p>
    <w:p w14:paraId="11FB4C68" w14:textId="77777777" w:rsidR="008A3758" w:rsidRDefault="008A3758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</w:p>
    <w:p w14:paraId="1C144096" w14:textId="3E57E5E6" w:rsidR="00185253" w:rsidRDefault="00D117BE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4FFE80D9" w14:textId="32FD15CA" w:rsidR="00185253" w:rsidRDefault="008A3758">
      <w:pPr>
        <w:pStyle w:val="divdocumentsinglecolumn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 xml:space="preserve">Digital Media &amp; Computer Science, </w:t>
      </w:r>
      <w:r w:rsidR="00D117BE">
        <w:rPr>
          <w:rStyle w:val="spandegree"/>
          <w:rFonts w:ascii="Arial" w:eastAsia="Arial" w:hAnsi="Arial" w:cs="Arial"/>
          <w:sz w:val="22"/>
          <w:szCs w:val="22"/>
        </w:rPr>
        <w:t>Bachelor of Arts</w:t>
      </w:r>
      <w:r w:rsidR="00D117BE"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 w:rsidR="00D117BE"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 w:rsidR="00D117BE">
        <w:rPr>
          <w:rStyle w:val="span"/>
          <w:rFonts w:ascii="Arial" w:eastAsia="Arial" w:hAnsi="Arial" w:cs="Arial"/>
          <w:b/>
          <w:bCs/>
          <w:sz w:val="22"/>
          <w:szCs w:val="22"/>
        </w:rPr>
        <w:t>Expected in 2021</w:t>
      </w:r>
      <w:r w:rsidR="00D117BE"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71A1F42C" w14:textId="77777777" w:rsidR="00185253" w:rsidRDefault="00D117BE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Manhattanville College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Purchase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NY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6D21390A" w14:textId="77777777" w:rsidR="00185253" w:rsidRDefault="00D117BE">
      <w:pPr>
        <w:pStyle w:val="divdocumentsinglecolumn"/>
        <w:tabs>
          <w:tab w:val="right" w:pos="10620"/>
        </w:tabs>
        <w:spacing w:before="80"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High School Diploma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>2017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2E96149E" w14:textId="467855C7" w:rsidR="00185253" w:rsidRDefault="00D117BE">
      <w:pPr>
        <w:pStyle w:val="spanpaddedline"/>
        <w:tabs>
          <w:tab w:val="right" w:pos="10620"/>
        </w:tabs>
        <w:spacing w:line="280" w:lineRule="atLeast"/>
        <w:rPr>
          <w:rStyle w:val="datesWrapper"/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Oak Hill Academy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Mouth of Wilson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VA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117F89C3" w14:textId="64D4C8D7" w:rsidR="008A3758" w:rsidRDefault="008A3758">
      <w:pPr>
        <w:pStyle w:val="spanpaddedline"/>
        <w:tabs>
          <w:tab w:val="right" w:pos="10620"/>
        </w:tabs>
        <w:spacing w:line="280" w:lineRule="atLeast"/>
        <w:rPr>
          <w:rStyle w:val="datesWrapper"/>
          <w:rFonts w:ascii="Arial" w:eastAsia="Arial" w:hAnsi="Arial" w:cs="Arial"/>
          <w:sz w:val="22"/>
          <w:szCs w:val="22"/>
        </w:rPr>
      </w:pPr>
    </w:p>
    <w:p w14:paraId="3021A5DA" w14:textId="77777777" w:rsidR="008A3758" w:rsidRDefault="008A3758" w:rsidP="008A3758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</w:p>
    <w:p w14:paraId="7CCF4BB1" w14:textId="0AD2641E" w:rsidR="008A3758" w:rsidRDefault="008A3758" w:rsidP="008A3758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Coursework</w:t>
      </w:r>
    </w:p>
    <w:p w14:paraId="3797C8E0" w14:textId="6DF0155A" w:rsidR="008A3758" w:rsidRPr="008A3758" w:rsidRDefault="008A3758" w:rsidP="008A3758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41BDC48" w14:textId="5AD02A8B" w:rsidR="008A3758" w:rsidRDefault="00FA7261" w:rsidP="00FA7261">
      <w:pPr>
        <w:pStyle w:val="divdocumentdivsectiontitle"/>
        <w:numPr>
          <w:ilvl w:val="0"/>
          <w:numId w:val="6"/>
        </w:numPr>
        <w:spacing w:before="200" w:after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Computer </w:t>
      </w:r>
      <w:proofErr w:type="gramStart"/>
      <w:r>
        <w:rPr>
          <w:rFonts w:ascii="Arial" w:eastAsia="Arial" w:hAnsi="Arial" w:cs="Arial"/>
        </w:rPr>
        <w:t>Programming</w:t>
      </w:r>
      <w:proofErr w:type="gramEnd"/>
      <w:r>
        <w:rPr>
          <w:rFonts w:ascii="Arial" w:eastAsia="Arial" w:hAnsi="Arial" w:cs="Arial"/>
        </w:rPr>
        <w:t xml:space="preserve"> I</w:t>
      </w:r>
    </w:p>
    <w:p w14:paraId="7EFD0B4E" w14:textId="2C0BEBA5" w:rsidR="00FA7261" w:rsidRDefault="00FA7261" w:rsidP="00FA7261">
      <w:pPr>
        <w:pStyle w:val="divdocumentdivsectiontitle"/>
        <w:numPr>
          <w:ilvl w:val="0"/>
          <w:numId w:val="6"/>
        </w:numPr>
        <w:spacing w:before="200" w:after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Programming II</w:t>
      </w:r>
    </w:p>
    <w:p w14:paraId="605BDEFF" w14:textId="2E87C653" w:rsidR="00FA7261" w:rsidRDefault="00FA7261" w:rsidP="00FA7261">
      <w:pPr>
        <w:pStyle w:val="divdocumentdivsectiontitle"/>
        <w:numPr>
          <w:ilvl w:val="0"/>
          <w:numId w:val="6"/>
        </w:numPr>
        <w:spacing w:before="200" w:after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Computational Thinking</w:t>
      </w:r>
    </w:p>
    <w:p w14:paraId="29D02DE1" w14:textId="25F83C63" w:rsidR="00FA7261" w:rsidRDefault="00FA7261" w:rsidP="00FA7261">
      <w:pPr>
        <w:pStyle w:val="divdocumentdivsectiontitle"/>
        <w:numPr>
          <w:ilvl w:val="0"/>
          <w:numId w:val="6"/>
        </w:numPr>
        <w:spacing w:before="200" w:after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Advanced Video Production</w:t>
      </w:r>
    </w:p>
    <w:p w14:paraId="3F315F7B" w14:textId="4AE24004" w:rsidR="00FA7261" w:rsidRDefault="00FA7261" w:rsidP="00FA7261">
      <w:pPr>
        <w:pStyle w:val="divdocumentdivsectiontitle"/>
        <w:numPr>
          <w:ilvl w:val="0"/>
          <w:numId w:val="6"/>
        </w:numPr>
        <w:spacing w:before="200" w:after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Advertisement</w:t>
      </w:r>
    </w:p>
    <w:p w14:paraId="63C0454D" w14:textId="207C30C3" w:rsidR="00FA7261" w:rsidRDefault="00FA7261" w:rsidP="00FA7261">
      <w:pPr>
        <w:pStyle w:val="divdocumentdivsectiontitle"/>
        <w:numPr>
          <w:ilvl w:val="0"/>
          <w:numId w:val="6"/>
        </w:numPr>
        <w:spacing w:before="200" w:after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&amp; Media</w:t>
      </w:r>
    </w:p>
    <w:p w14:paraId="57675EF0" w14:textId="56C59154" w:rsidR="00FA7261" w:rsidRDefault="00FA7261" w:rsidP="00FA7261">
      <w:pPr>
        <w:pStyle w:val="divdocumentdivsectiontitle"/>
        <w:numPr>
          <w:ilvl w:val="0"/>
          <w:numId w:val="6"/>
        </w:numPr>
        <w:spacing w:before="200" w:after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 Graphics</w:t>
      </w:r>
    </w:p>
    <w:p w14:paraId="65AB4329" w14:textId="77777777" w:rsidR="00FA7261" w:rsidRDefault="00FA7261" w:rsidP="00FA7261">
      <w:pPr>
        <w:pStyle w:val="divdocumentdivsectiontitle"/>
        <w:spacing w:before="200" w:after="40"/>
        <w:rPr>
          <w:rFonts w:ascii="Arial" w:eastAsia="Arial" w:hAnsi="Arial" w:cs="Arial"/>
        </w:rPr>
      </w:pPr>
    </w:p>
    <w:p w14:paraId="4EA1BF19" w14:textId="74651A34" w:rsidR="00185253" w:rsidRDefault="00D117BE" w:rsidP="00FA7261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2E2D09C9" w14:textId="77777777" w:rsidR="00185253" w:rsidRDefault="00D117BE">
      <w:pPr>
        <w:pStyle w:val="divdocumentsinglecolumn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Risk Analyst Intern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dates"/>
          <w:rFonts w:ascii="Arial" w:eastAsia="Arial" w:hAnsi="Arial" w:cs="Arial"/>
          <w:sz w:val="22"/>
          <w:szCs w:val="22"/>
        </w:rPr>
        <w:t>06/2018 to 07/2018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10DD267C" w14:textId="77777777" w:rsidR="00185253" w:rsidRDefault="00D117BE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Skye-Bank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sz w:val="22"/>
          <w:szCs w:val="22"/>
        </w:rPr>
        <w:t>Conakry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0F1A1AF2" w14:textId="77777777" w:rsidR="00185253" w:rsidRDefault="00D117BE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Managed the Banks markets and credit risks daily.</w:t>
      </w:r>
    </w:p>
    <w:p w14:paraId="77887CB8" w14:textId="29ADF4A0" w:rsidR="00185253" w:rsidRDefault="00D117BE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Prepared reports to compile specific data requested by </w:t>
      </w:r>
      <w:r w:rsidR="008A3758">
        <w:rPr>
          <w:rStyle w:val="span"/>
          <w:rFonts w:ascii="Arial" w:eastAsia="Arial" w:hAnsi="Arial" w:cs="Arial"/>
          <w:sz w:val="22"/>
          <w:szCs w:val="22"/>
        </w:rPr>
        <w:t>executives</w:t>
      </w:r>
      <w:r>
        <w:rPr>
          <w:rStyle w:val="span"/>
          <w:rFonts w:ascii="Arial" w:eastAsia="Arial" w:hAnsi="Arial" w:cs="Arial"/>
          <w:sz w:val="22"/>
          <w:szCs w:val="22"/>
        </w:rPr>
        <w:t>.</w:t>
      </w:r>
    </w:p>
    <w:p w14:paraId="4A2591A2" w14:textId="77777777" w:rsidR="00185253" w:rsidRDefault="00D117BE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Supported the risk management team with data analysis, projects, and effectively handled client information</w:t>
      </w:r>
    </w:p>
    <w:p w14:paraId="1E50D82F" w14:textId="671ACFF6" w:rsidR="00185253" w:rsidRDefault="00D117BE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Analyzed data compiled from various sources and compiled it into reports for submission to the</w:t>
      </w:r>
      <w:r w:rsidR="008A3758">
        <w:rPr>
          <w:rStyle w:val="span"/>
          <w:rFonts w:ascii="Arial" w:eastAsia="Arial" w:hAnsi="Arial" w:cs="Arial"/>
          <w:sz w:val="22"/>
          <w:szCs w:val="22"/>
        </w:rPr>
        <w:t xml:space="preserve"> executives</w:t>
      </w:r>
      <w:r>
        <w:rPr>
          <w:rStyle w:val="span"/>
          <w:rFonts w:ascii="Arial" w:eastAsia="Arial" w:hAnsi="Arial" w:cs="Arial"/>
          <w:sz w:val="22"/>
          <w:szCs w:val="22"/>
        </w:rPr>
        <w:t>.</w:t>
      </w:r>
    </w:p>
    <w:p w14:paraId="1E823EDF" w14:textId="77777777" w:rsidR="00185253" w:rsidRDefault="00D117BE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Collected, organized and input information into digital database.</w:t>
      </w:r>
    </w:p>
    <w:p w14:paraId="05B2A28B" w14:textId="77777777" w:rsidR="00185253" w:rsidRDefault="00D117BE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Created reports detailing findings and recommendations.</w:t>
      </w:r>
    </w:p>
    <w:p w14:paraId="31126472" w14:textId="1AC72BD8" w:rsidR="00185253" w:rsidRDefault="00D117BE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lastRenderedPageBreak/>
        <w:t>Assessed risks by reviewing plans and analyzing available data.</w:t>
      </w:r>
    </w:p>
    <w:p w14:paraId="65E9B7FC" w14:textId="008CC905" w:rsidR="00767C38" w:rsidRDefault="00767C38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Managed budgets and reported clients financial risks to higher ups.</w:t>
      </w:r>
    </w:p>
    <w:p w14:paraId="282C5DAC" w14:textId="77777777" w:rsidR="00767C38" w:rsidRDefault="00767C38" w:rsidP="00767C38">
      <w:pPr>
        <w:pStyle w:val="ulli"/>
        <w:spacing w:line="280" w:lineRule="atLeast"/>
        <w:rPr>
          <w:rStyle w:val="span"/>
          <w:rFonts w:ascii="Arial" w:eastAsia="Arial" w:hAnsi="Arial" w:cs="Arial"/>
          <w:b/>
          <w:bCs/>
        </w:rPr>
      </w:pPr>
    </w:p>
    <w:p w14:paraId="331ABE0F" w14:textId="426886B0" w:rsidR="00767C38" w:rsidRDefault="00767C38" w:rsidP="00767C38">
      <w:pPr>
        <w:pStyle w:val="ulli"/>
        <w:spacing w:line="280" w:lineRule="atLeast"/>
        <w:rPr>
          <w:rStyle w:val="span"/>
          <w:rFonts w:ascii="Arial" w:eastAsia="Arial" w:hAnsi="Arial" w:cs="Arial"/>
          <w:b/>
          <w:bCs/>
          <w:sz w:val="22"/>
          <w:szCs w:val="22"/>
        </w:rPr>
      </w:pP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>Advertisement intern</w:t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         </w:t>
      </w:r>
      <w:r w:rsidRPr="00767C38">
        <w:rPr>
          <w:rStyle w:val="span"/>
          <w:rFonts w:ascii="Arial" w:eastAsia="Arial" w:hAnsi="Arial" w:cs="Arial"/>
          <w:b/>
          <w:bCs/>
          <w:sz w:val="22"/>
          <w:szCs w:val="22"/>
        </w:rPr>
        <w:t>08/2020 to 12/2020</w:t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 Manhattanville College</w:t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  <w:t xml:space="preserve">                            USA</w:t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span"/>
          <w:rFonts w:ascii="Arial" w:eastAsia="Arial" w:hAnsi="Arial" w:cs="Arial"/>
          <w:b/>
          <w:bCs/>
          <w:sz w:val="22"/>
          <w:szCs w:val="22"/>
        </w:rPr>
        <w:tab/>
        <w:t xml:space="preserve">                                 </w:t>
      </w:r>
    </w:p>
    <w:p w14:paraId="34087AEA" w14:textId="4586CA37" w:rsidR="00767C38" w:rsidRPr="00BC43CD" w:rsidRDefault="00BB378E" w:rsidP="00767C38">
      <w:pPr>
        <w:pStyle w:val="ulli"/>
        <w:numPr>
          <w:ilvl w:val="0"/>
          <w:numId w:val="8"/>
        </w:numPr>
        <w:spacing w:line="280" w:lineRule="atLeast"/>
        <w:rPr>
          <w:rStyle w:val="span"/>
          <w:rFonts w:ascii="Arial" w:eastAsia="Arial" w:hAnsi="Arial" w:cs="Arial"/>
          <w:b/>
          <w:bCs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Joined a </w:t>
      </w:r>
      <w:r w:rsidR="00BC43CD">
        <w:rPr>
          <w:rStyle w:val="span"/>
          <w:rFonts w:ascii="Arial" w:eastAsia="Arial" w:hAnsi="Arial" w:cs="Arial"/>
          <w:sz w:val="22"/>
          <w:szCs w:val="22"/>
        </w:rPr>
        <w:t>team in which we had to promote a program.</w:t>
      </w:r>
    </w:p>
    <w:p w14:paraId="4FDAEB63" w14:textId="70979CD1" w:rsidR="00BC43CD" w:rsidRPr="00BC43CD" w:rsidRDefault="00BC43CD" w:rsidP="00767C38">
      <w:pPr>
        <w:pStyle w:val="ulli"/>
        <w:numPr>
          <w:ilvl w:val="0"/>
          <w:numId w:val="8"/>
        </w:numPr>
        <w:spacing w:line="280" w:lineRule="atLeast"/>
        <w:rPr>
          <w:rStyle w:val="span"/>
          <w:rFonts w:ascii="Arial" w:eastAsia="Arial" w:hAnsi="Arial" w:cs="Arial"/>
          <w:b/>
          <w:bCs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I was the team leader in charge of making sure everyone completed their tasks.</w:t>
      </w:r>
    </w:p>
    <w:p w14:paraId="64333394" w14:textId="2A1D5734" w:rsidR="00BC43CD" w:rsidRPr="00BC43CD" w:rsidRDefault="00BC43CD" w:rsidP="00767C38">
      <w:pPr>
        <w:pStyle w:val="ulli"/>
        <w:numPr>
          <w:ilvl w:val="0"/>
          <w:numId w:val="8"/>
        </w:numPr>
        <w:spacing w:line="280" w:lineRule="atLeast"/>
        <w:rPr>
          <w:rStyle w:val="span"/>
          <w:rFonts w:ascii="Arial" w:eastAsia="Arial" w:hAnsi="Arial" w:cs="Arial"/>
          <w:b/>
          <w:bCs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We used different platforms such as social media to promote the program.</w:t>
      </w:r>
    </w:p>
    <w:p w14:paraId="42A71F23" w14:textId="728910B3" w:rsidR="00BC43CD" w:rsidRPr="00767C38" w:rsidRDefault="00BC43CD" w:rsidP="00767C38">
      <w:pPr>
        <w:pStyle w:val="ulli"/>
        <w:numPr>
          <w:ilvl w:val="0"/>
          <w:numId w:val="8"/>
        </w:numPr>
        <w:spacing w:line="280" w:lineRule="atLeast"/>
        <w:rPr>
          <w:rStyle w:val="span"/>
          <w:rFonts w:ascii="Arial" w:eastAsia="Arial" w:hAnsi="Arial" w:cs="Arial"/>
          <w:b/>
          <w:bCs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As a group I assisted in campaigns such as polls and votes to gain insights and to see how we can promote our program better.</w:t>
      </w:r>
    </w:p>
    <w:p w14:paraId="2A0E457E" w14:textId="77777777" w:rsidR="00767C38" w:rsidRDefault="00767C38" w:rsidP="00767C38">
      <w:pPr>
        <w:pStyle w:val="ulli"/>
        <w:spacing w:line="280" w:lineRule="atLeast"/>
        <w:rPr>
          <w:rStyle w:val="span"/>
          <w:rFonts w:ascii="Arial" w:eastAsia="Arial" w:hAnsi="Arial" w:cs="Arial"/>
          <w:sz w:val="22"/>
          <w:szCs w:val="22"/>
        </w:rPr>
      </w:pPr>
    </w:p>
    <w:p w14:paraId="29A43ADD" w14:textId="1D3ADD27" w:rsidR="00185253" w:rsidRDefault="008A3758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Activities</w:t>
      </w:r>
    </w:p>
    <w:p w14:paraId="1C72F4C6" w14:textId="01A758C9" w:rsidR="00185253" w:rsidRDefault="00D117BE">
      <w:pPr>
        <w:pStyle w:val="ulli"/>
        <w:numPr>
          <w:ilvl w:val="0"/>
          <w:numId w:val="2"/>
        </w:numPr>
        <w:pBdr>
          <w:left w:val="none" w:sz="0" w:space="0" w:color="auto"/>
        </w:pBd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Midnight Run Volunteer</w:t>
      </w:r>
    </w:p>
    <w:p w14:paraId="041D3D2A" w14:textId="0BCFAC03" w:rsidR="00185253" w:rsidRDefault="00D117BE">
      <w:pPr>
        <w:pStyle w:val="ulli"/>
        <w:numPr>
          <w:ilvl w:val="0"/>
          <w:numId w:val="2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Engaged with clients to lend support </w:t>
      </w:r>
      <w:r w:rsidR="008A3758">
        <w:rPr>
          <w:rFonts w:ascii="Arial" w:eastAsia="Arial" w:hAnsi="Arial" w:cs="Arial"/>
          <w:sz w:val="22"/>
          <w:szCs w:val="22"/>
        </w:rPr>
        <w:t xml:space="preserve">to </w:t>
      </w:r>
      <w:r>
        <w:rPr>
          <w:rFonts w:ascii="Arial" w:eastAsia="Arial" w:hAnsi="Arial" w:cs="Arial"/>
          <w:sz w:val="22"/>
          <w:szCs w:val="22"/>
        </w:rPr>
        <w:t>M</w:t>
      </w:r>
      <w:r w:rsidR="008A3758">
        <w:rPr>
          <w:rFonts w:ascii="Arial" w:eastAsia="Arial" w:hAnsi="Arial" w:cs="Arial"/>
          <w:sz w:val="22"/>
          <w:szCs w:val="22"/>
        </w:rPr>
        <w:t>uslim Student Association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11382DC" w14:textId="3B863F0B" w:rsidR="00FA7261" w:rsidRPr="00FA7261" w:rsidRDefault="00FA7261" w:rsidP="00FA7261">
      <w:pPr>
        <w:pStyle w:val="ulli"/>
        <w:numPr>
          <w:ilvl w:val="0"/>
          <w:numId w:val="2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Unicef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Member</w:t>
      </w:r>
    </w:p>
    <w:p w14:paraId="6FBF8216" w14:textId="77777777" w:rsidR="00185253" w:rsidRDefault="00D117BE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185253" w14:paraId="691A1655" w14:textId="77777777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0EE74E3" w14:textId="77777777" w:rsidR="00185253" w:rsidRDefault="00D117BE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 Suite</w:t>
            </w:r>
          </w:p>
          <w:p w14:paraId="7706FBB5" w14:textId="77777777" w:rsidR="00185253" w:rsidRDefault="00D117BE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Adobe photoshop</w:t>
            </w:r>
          </w:p>
          <w:p w14:paraId="61F34763" w14:textId="77777777" w:rsidR="00185253" w:rsidRDefault="00D117BE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Credit risk</w:t>
            </w:r>
          </w:p>
          <w:p w14:paraId="4D068BE3" w14:textId="77777777" w:rsidR="00185253" w:rsidRDefault="00D117BE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Documentation</w:t>
            </w:r>
          </w:p>
          <w:p w14:paraId="16074303" w14:textId="77777777" w:rsidR="00185253" w:rsidRDefault="00D117BE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HTML</w:t>
            </w:r>
          </w:p>
          <w:p w14:paraId="2FA28463" w14:textId="77777777" w:rsidR="00185253" w:rsidRDefault="00D117BE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Adobe Illustrator</w:t>
            </w:r>
          </w:p>
          <w:p w14:paraId="6A53D4C5" w14:textId="22D21B52" w:rsidR="00185253" w:rsidRPr="008A3758" w:rsidRDefault="00D117BE" w:rsidP="008A3758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Java</w:t>
            </w:r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2D1679E3" w14:textId="77777777" w:rsidR="00185253" w:rsidRDefault="00D117BE">
            <w:pPr>
              <w:pStyle w:val="ulli"/>
              <w:numPr>
                <w:ilvl w:val="0"/>
                <w:numId w:val="4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Microsoft Office</w:t>
            </w:r>
          </w:p>
          <w:p w14:paraId="524EB7A8" w14:textId="77777777" w:rsidR="00185253" w:rsidRDefault="00D117BE">
            <w:pPr>
              <w:pStyle w:val="ulli"/>
              <w:numPr>
                <w:ilvl w:val="0"/>
                <w:numId w:val="4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Programming</w:t>
            </w:r>
          </w:p>
          <w:p w14:paraId="30E878BB" w14:textId="77777777" w:rsidR="00185253" w:rsidRDefault="00D117BE">
            <w:pPr>
              <w:pStyle w:val="ulli"/>
              <w:numPr>
                <w:ilvl w:val="0"/>
                <w:numId w:val="4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Python</w:t>
            </w:r>
          </w:p>
          <w:p w14:paraId="1716B14E" w14:textId="77777777" w:rsidR="00185253" w:rsidRDefault="00D117BE">
            <w:pPr>
              <w:pStyle w:val="ulli"/>
              <w:numPr>
                <w:ilvl w:val="0"/>
                <w:numId w:val="4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Risk management</w:t>
            </w:r>
          </w:p>
          <w:p w14:paraId="5C9CC437" w14:textId="77777777" w:rsidR="00185253" w:rsidRDefault="00D117BE">
            <w:pPr>
              <w:pStyle w:val="ulli"/>
              <w:numPr>
                <w:ilvl w:val="0"/>
                <w:numId w:val="4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Experience in leadership</w:t>
            </w:r>
          </w:p>
          <w:p w14:paraId="0ADD34D7" w14:textId="77777777" w:rsidR="00185253" w:rsidRDefault="00D117BE">
            <w:pPr>
              <w:pStyle w:val="ulli"/>
              <w:numPr>
                <w:ilvl w:val="0"/>
                <w:numId w:val="4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Quantitative skills</w:t>
            </w:r>
          </w:p>
          <w:p w14:paraId="7E1E3D14" w14:textId="185AF02D" w:rsidR="00767C38" w:rsidRDefault="00767C38">
            <w:pPr>
              <w:pStyle w:val="ulli"/>
              <w:numPr>
                <w:ilvl w:val="0"/>
                <w:numId w:val="4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Excel</w:t>
            </w:r>
          </w:p>
        </w:tc>
      </w:tr>
    </w:tbl>
    <w:p w14:paraId="28D7B4A4" w14:textId="77777777" w:rsidR="00185253" w:rsidRDefault="00D117BE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Languages</w:t>
      </w:r>
    </w:p>
    <w:p w14:paraId="7639B16B" w14:textId="77777777" w:rsidR="00185253" w:rsidRDefault="00D117BE">
      <w:pPr>
        <w:pStyle w:val="divdocumentsinglecolumn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Fluent French and English</w:t>
      </w:r>
    </w:p>
    <w:p w14:paraId="3F3859A6" w14:textId="716EF0AD" w:rsidR="00185253" w:rsidRDefault="00185253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</w:p>
    <w:sectPr w:rsidR="00185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33F5A" w14:textId="77777777" w:rsidR="0068483F" w:rsidRDefault="0068483F" w:rsidP="008A3758">
      <w:pPr>
        <w:spacing w:line="240" w:lineRule="auto"/>
      </w:pPr>
      <w:r>
        <w:separator/>
      </w:r>
    </w:p>
  </w:endnote>
  <w:endnote w:type="continuationSeparator" w:id="0">
    <w:p w14:paraId="0A66A5C8" w14:textId="77777777" w:rsidR="0068483F" w:rsidRDefault="0068483F" w:rsidP="008A3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ED719" w14:textId="77777777" w:rsidR="008A3758" w:rsidRDefault="008A3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0E36A" w14:textId="77777777" w:rsidR="008A3758" w:rsidRDefault="008A37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EE30D" w14:textId="77777777" w:rsidR="008A3758" w:rsidRDefault="008A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588ED" w14:textId="77777777" w:rsidR="0068483F" w:rsidRDefault="0068483F" w:rsidP="008A3758">
      <w:pPr>
        <w:spacing w:line="240" w:lineRule="auto"/>
      </w:pPr>
      <w:r>
        <w:separator/>
      </w:r>
    </w:p>
  </w:footnote>
  <w:footnote w:type="continuationSeparator" w:id="0">
    <w:p w14:paraId="43738032" w14:textId="77777777" w:rsidR="0068483F" w:rsidRDefault="0068483F" w:rsidP="008A3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BD32D" w14:textId="77777777" w:rsidR="008A3758" w:rsidRDefault="008A3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5FACE" w14:textId="77777777" w:rsidR="008A3758" w:rsidRDefault="008A3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E18A7" w14:textId="77777777" w:rsidR="008A3758" w:rsidRDefault="008A3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424E1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CEF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786F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1C08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D04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86C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DC00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607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74A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3FADB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3652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8A5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B41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D870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9EB1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745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F2E9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12E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B0A39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F6C6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AF3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6A5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6804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E883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18B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B49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5409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270D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22C6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0A1D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428C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F6E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B85C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52F8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9E86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B047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AE48D2"/>
    <w:multiLevelType w:val="hybridMultilevel"/>
    <w:tmpl w:val="CC22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94BB7"/>
    <w:multiLevelType w:val="hybridMultilevel"/>
    <w:tmpl w:val="C6D42F38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B5F4E58"/>
    <w:multiLevelType w:val="hybridMultilevel"/>
    <w:tmpl w:val="A1D4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5041E"/>
    <w:multiLevelType w:val="hybridMultilevel"/>
    <w:tmpl w:val="55E8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53"/>
    <w:rsid w:val="00185253"/>
    <w:rsid w:val="0068483F"/>
    <w:rsid w:val="00767C38"/>
    <w:rsid w:val="008A3758"/>
    <w:rsid w:val="00B33353"/>
    <w:rsid w:val="00BB378E"/>
    <w:rsid w:val="00BC43CD"/>
    <w:rsid w:val="00D117BE"/>
    <w:rsid w:val="00F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70584"/>
  <w15:docId w15:val="{0587FB0B-8974-1F44-95EE-493F4560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" w:space="0" w:color="DADADA"/>
        <w:bottom w:val="none" w:sz="0" w:space="6" w:color="auto"/>
      </w:pBdr>
      <w:spacing w:line="560" w:lineRule="atLeast"/>
      <w:jc w:val="center"/>
    </w:pPr>
    <w:rPr>
      <w:caps/>
      <w:color w:val="000000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8" w:space="0" w:color="DADADA"/>
        <w:bottom w:val="single" w:sz="16" w:space="4" w:color="DADADA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paragraph" w:customStyle="1" w:styleId="p">
    <w:name w:val="p"/>
    <w:basedOn w:val="Normal"/>
  </w:style>
  <w:style w:type="paragraph" w:styleId="Header">
    <w:name w:val="header"/>
    <w:basedOn w:val="Normal"/>
    <w:link w:val="HeaderChar"/>
    <w:uiPriority w:val="99"/>
    <w:unhideWhenUsed/>
    <w:rsid w:val="008A3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37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ALPHA DIALLO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 DIALLO</dc:title>
  <cp:lastModifiedBy>Alpha Diallo</cp:lastModifiedBy>
  <cp:revision>4</cp:revision>
  <dcterms:created xsi:type="dcterms:W3CDTF">2020-12-17T03:32:00Z</dcterms:created>
  <dcterms:modified xsi:type="dcterms:W3CDTF">2021-08-24T13:12:00Z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eCwAAB+LCAAAAAAABAAVmsXOtFoURB+IAW6DO8DdnRnu/qFPf/ufdULCgU3tqlpJEyJDIBCPiDyEIyLJ4zhFsRyD4hzFMiLEVRl9HJWsvlvvQt/1zhJfDda9tvssDCUc1gGbmrFPzX7Jg6H9BUXgTWCSqaz6UJ6Xpq5yvASiJoXH0pLBT/eBHB2yN6q3B4++7nJf+8bquki9O6qdenobzwlKkmMge1O/KW4AaSD6joLR0BcK/pHg6J6HJuodOyS</vt:lpwstr>
  </property>
  <property fmtid="{D5CDD505-2E9C-101B-9397-08002B2CF9AE}" pid="3" name="x1ye=1">
    <vt:lpwstr>jf6iAnyuroatBBzaYyU3FK2plqLJv7RS9++BLx12VLBj37kd2mmq8mJygdYv+DgmdfMh7yyX1SihTKMMHB7kPT+7oXnBSp9zVpveKJRhbeCCBfwbZxnmRPGUrscJnX+UkP79jqJJdB1owl97yfL1KRRSVYkcsnqHI12Z1QXeVpaYXr6yyVqlODtL9NM+l9gBzRGYVFFZbxn1mv8mCeh5/caJz1ebIiD7/8YaWJg+jZ3/ocdgG/IfQpvuNrCnwMc</vt:lpwstr>
  </property>
  <property fmtid="{D5CDD505-2E9C-101B-9397-08002B2CF9AE}" pid="4" name="x1ye=10">
    <vt:lpwstr>25bipXQ476R1x17sF295CIFgMXWFbHWACfNC6xJB5HKnnAo3h7Bsmn6p6DaIyeO9oij/4iikaQkya619T2vzVDyA4jgRyCvkVlzrbgSXUe3Vj+aXjPUDHJNvKu2ZDEf8XCDQWkbqzZbJuSizwnYWAl0kJq0tCSOUWwP+uB9AOlVSNMw4yiomYro5hVOC+mir11bRIcLpCORntYELRYTZDhLlOWqmJeFYNqtCQAImbpL9G1o3xtt1km2Lom8z4/G</vt:lpwstr>
  </property>
  <property fmtid="{D5CDD505-2E9C-101B-9397-08002B2CF9AE}" pid="5" name="x1ye=11">
    <vt:lpwstr>X7TV4uskQsk2Ru1P3NZwo+W0EvRXo0enj9ovE3/sDg2QB53PFy3eEpQBCdUfTG1TI5FSb9pQBVa3op3cG6kQAFgWjFxq6wxqdsxqN+/b0WNctnrfHu6ICrC374tzNNPC+5eeca3m4hVMcp6s7/DwqVaT+TMIfahlyBRW5m/9ULWv2yf7wvYV+/xa9AeCWtTTANh2KYkgXAh02iVLF84NHhdeE/3Ocla8Qfg1xxFFuJaVSTldKV+6shebKyQMeVP</vt:lpwstr>
  </property>
  <property fmtid="{D5CDD505-2E9C-101B-9397-08002B2CF9AE}" pid="6" name="x1ye=12">
    <vt:lpwstr>t+kaUmyuC6t8+Z0DvRlcV2G/XLu4pU5bq356I9vfREsDmSc9M2gUZg186bdLE0bCDg6WkMzKqhXyF0LPsVNfOBhXVRsvuQi1mKvP9c9tZTW19ekCwPSFY3/ZZjF10TSZr5p4IosOjrcSIfdWno7Ghfcvp7D3TVEynG07oO8UnmSW8aItsoiZ6gr3iKzOGuPqbgb4t7jtTFHhVt2bczkHsIGIWfe+yi3eoGITJ8pw1U3RQ/qvDy4CrYjvl3fdJZD</vt:lpwstr>
  </property>
  <property fmtid="{D5CDD505-2E9C-101B-9397-08002B2CF9AE}" pid="7" name="x1ye=13">
    <vt:lpwstr>GdsJJ5MoOUlG8T3DM4O0hwpOee9huthpKln7XtWN5hVxr7cFW452sUoW/eAPzVDlE5aQTr8CIWyBa0viFDDOx15ynHvE2e+rPkNJj/oZwN7O7vKLi8KTIv2ooWt6vx2aLca1FHHBk8Q0VHnFwvulTb3TwoaSHBkLG19QvyXy2iZxN33E5h2um2EIjwMVGmK7ZUrFbDXIzbu71EEZ4ffnwpNrzQU7rQAjP0JuktXzOcz/feym5wRX9ONzW+aKxZh</vt:lpwstr>
  </property>
  <property fmtid="{D5CDD505-2E9C-101B-9397-08002B2CF9AE}" pid="8" name="x1ye=14">
    <vt:lpwstr>iZiUKaRi2UUUzDxPuwdEltxdtu39MU4X4MJh3Ui5lQG7IpqS13dxSjEFjlVfA2dOWi0/4V7aJRNNnquQPBBPG7TZ6Ce0Uc5XwAiwvh8ECNocC5WEN/f974beHvd2SK4hYna+1yocrc6Xt92r5Boy+/wJ4rTMx5PHgArWDJtvy1B4FmH/n9xr/ZGvWJQgeRnU+2Mww+A9LxqRilsfziP8/ikh4ysY9j/kAJt8uebxUV47fVJL7LbGo9xiiTWqd0I</vt:lpwstr>
  </property>
  <property fmtid="{D5CDD505-2E9C-101B-9397-08002B2CF9AE}" pid="9" name="x1ye=15">
    <vt:lpwstr>Gby58xG97OQMeniT3AJxQABrsL5Mu0e7kpY7lWOvYgarWE7n8u64euwLmdZBOI+pySZka1JB5vuZ8WBypBVgDl/CgR1oPEYR2b6Cx/KMtx5nbfAE7IZ7GDBurZL7XOysej/uocKOyiq8mcggmKCpzlT6U/KJvH6bSOlbbxYNqA0GcWVze1zQYzL43tPBDzoACNv/Vw0xfjCTLW2PCyrKH+XMPa4ftFEdE2raQz6xX2ZrquEFERI2qD4yO631c2i</vt:lpwstr>
  </property>
  <property fmtid="{D5CDD505-2E9C-101B-9397-08002B2CF9AE}" pid="10" name="x1ye=16">
    <vt:lpwstr>5b+3lR8CTWa8dTG99JotN/dJM/7WMUzWEmNNuOpDDwBz7I8g5d9n/O254kV6LR1Fq0LkabzRhdaxpF8fVcx3yl3CiWhgcRQIuX4yedzntf7pQ/VblvWpzWeAMs4SnYGac4hkuw5CIImOZCn5qBovm1AUUeV87ho7EDTyf7uBkJD+Q6GmsMQZScxtbFdBk42YY3CbTR5q7Io5VuF2alDgtwlq2iPYIJhr6e9KZjkilGC0vxTyDeSf9adksf5unsv</vt:lpwstr>
  </property>
  <property fmtid="{D5CDD505-2E9C-101B-9397-08002B2CF9AE}" pid="11" name="x1ye=17">
    <vt:lpwstr>2qKULex8z2CwDZyo9nbd4Yuob8GfSToYuV+4XAF+Prxz/AKCpbQf7blxEZJPm+/IaeiUXy83ZrC7QTBuZdL7P9UdHSECknJd9b25lYjpTstfL5qK/MQtkHMk+4vJRUzrgAIoJQwxZZ2iksNqAWInMcFfOpdg04n30P2l9s6fyp6t4KA5mrYApY2t3xIr2G3+ULzxh0Bo/wioJo7KP47z2+0XVl9oF+Tb5qy/cj4oYc7S+HmnMyazcBEjK1So7ZE</vt:lpwstr>
  </property>
  <property fmtid="{D5CDD505-2E9C-101B-9397-08002B2CF9AE}" pid="12" name="x1ye=18">
    <vt:lpwstr>yFoqEhAdj6LxBgkKo5va6WkyFzZxSAW4Z2rKmtVAbynssNng4p4nLSmA8rnx/b3k29c6Pt4cRBZQtO+0hiSfVkZJtYnEMACpPj1p+jFq3hcBRVd+jVJv02LkUWbbQOtON9wyvmFWkpIrK7CQRjmvjVyQGW/loJI+J8yRgsNWz4FFzjhVlJAnNh37zcbJHXT+D3MlbU6mKRKYXw8H+oN8bWGCwqhRBmpbO/STz+r3fDiRK47JJrYpRjMHRZG0YLs</vt:lpwstr>
  </property>
  <property fmtid="{D5CDD505-2E9C-101B-9397-08002B2CF9AE}" pid="13" name="x1ye=19">
    <vt:lpwstr>MAtWnYDuPdjOvHPeKZ727IfnPx5/xiTvOX5B10WJToyjr9yDoQVbwnNIUk/M917EnZnJxxWksDMuNOr2HUAKLS4KIUA94MhF0m/QtFAZNACa91adW4hVw7E1iCnreswTl2DgFABvuVzGwejh19yAxeWUq+aZ3ITmnity0Vk+fhRm5zwrqUHv9q8H2kq1qLUK+JlNFTf2gZ2DOpCfmP5IV6bmrmHP3nNsG2+p91SHDHBav5MkuHfvnKz9NCa7Cf6</vt:lpwstr>
  </property>
  <property fmtid="{D5CDD505-2E9C-101B-9397-08002B2CF9AE}" pid="14" name="x1ye=2">
    <vt:lpwstr>ORs6bE0O46ocwrflzYYH+D+mry7ZMG9G6avEWg9zm/7v1dq59I6hw97OKehVjoHw4LMehFByOfyuNhZa5sfuUYGar/EXGrF54yjEHRTB96otGmQl+TEhc/5/NR1eIxB2sXNR4wYUqtUDsUY0dzd+sygidfiCOUhD1drDErukZNBD1xsFQiDXJVmHKZ4YLCTGXQHYK1QhC7JwORGyvwWEx/FrcOwUpLQL1bIMCIFolOVGFcj0cPH137Ybv8jDB6/</vt:lpwstr>
  </property>
  <property fmtid="{D5CDD505-2E9C-101B-9397-08002B2CF9AE}" pid="15" name="x1ye=20">
    <vt:lpwstr>6o+cWnNz5jZl3CJ9ZzuhbBuSn7loN2TutfiROrT2+fLBXzjx/NBvcbawRrcID6PkcVe7i/Fov9lYcvGbtjgnG4UtHUxzDTgxc2jiXxAtZZpC/Kyq2RT0E4kvz4XQOQ7/mhWWuwE1AngqRRz148zBROOw8X+orpgYo0HWIIJugpn1vaFMj0lGcHQJ8hgfaLk4XiJb7CETzqJ83wXDjqTmVv+Mp4GaG+zSHOzZX5L/8ujME3P1nXEhei3dO3IPHwW</vt:lpwstr>
  </property>
  <property fmtid="{D5CDD505-2E9C-101B-9397-08002B2CF9AE}" pid="16" name="x1ye=21">
    <vt:lpwstr>BWymTTW+0wqb+1K7c+wj7VciyYeTCPno3vCfZisuNNdskIpbXHqeq3d/PjJYTau2/co//Ov2lfhQH6ms8LNSWkywMG1Szv8Y8zjFg1DIulNganp5Jix/OSNHuc2sloE2iFuq7bvFzg268hx92Q96ZWSx10rxzpcDe5x8DjXhSr/YFbXCg/PHCkZL3fMZA1rC3o3jAFYV+sGxLbfyNsG7z0vpnR/SqCYa0xtweJe6uXKLgJZp7THWZGqDXfy4dbn</vt:lpwstr>
  </property>
  <property fmtid="{D5CDD505-2E9C-101B-9397-08002B2CF9AE}" pid="17" name="x1ye=22">
    <vt:lpwstr>asMBuYt4P/BYAC7QSuWTAWFFqvi+dRqa9XezifVHwHV44bceHKrAluQ7FdoyAuFcNAt8yfQDCX0/QMh30bCKHNn1uqts5kbFgzYUoYR3o05R9hiFwY8x2qEd0evib6QET5HkBQRVtVCg+yTsJdUA46Vp9efwx1DNPimNTXdn2s21Ahxd4oZJfWvJGlOBfOhhwqMhySKrcKnBV8OsbxuGtb5/ps47NGQ0aR/D3nLGUcMza9jHAaN2XrHui3FD/9v</vt:lpwstr>
  </property>
  <property fmtid="{D5CDD505-2E9C-101B-9397-08002B2CF9AE}" pid="18" name="x1ye=23">
    <vt:lpwstr>L3WGslDXyU4wm0WmFmyMiFU6cWsaMs135M8efFWnVbJEkgrSy9/76k/7W/ihC772KZSZQAaUA+/elEvL1ApkY0mZo8+3toZua17ijq/xrYYIOJwVwUbNb8C1+Bqxx88CWgmO6cdhcapiATpyjWIaxPg6I9SKP7Uaa/PArT495j7sMdnXTCYLXtEFPKDsJ4qWuX7JW+j9hZba9ICHZCY2xG/WEK8K1Z9Mja4sR33MkLuDZvUaMB9f8s/vwWrDbQr</vt:lpwstr>
  </property>
  <property fmtid="{D5CDD505-2E9C-101B-9397-08002B2CF9AE}" pid="19" name="x1ye=24">
    <vt:lpwstr>md7zn8ps1Hqxla3Y0iz/RnpuySFlfjVdvrByn/c27GMntN2/SnkZwl3mKYaBBQf6dc0lFv1ED3GVeQDaP5uTJIQVY1oNBTv/+XOe42ljRGdzKlStTDpNN9JuHd1Bz7kvoiCKOsJ3/6rfHZ3lfZ44o61f/rWeWu3yHJu9gTJXKa03fwWV491sGbqE+lhFZ+9EK9G4mcLIDO86LVuY75Rss2f8ASQHm7HaY1F3Ck5ivuAs3tDjdKh1E5SeI1OF63M</vt:lpwstr>
  </property>
  <property fmtid="{D5CDD505-2E9C-101B-9397-08002B2CF9AE}" pid="20" name="x1ye=25">
    <vt:lpwstr>Q5DEHokUjH9B/VyXu2oVqEgp1Aq8nm+GYYIdWDvB4I15qnhK0gzr6PBID7wqFZAixhmRbr7tvv25R/SEVjAgIwZ2kgj5TiIOfx6yEJfZ/VX0I0/484ish+xDAf9yTJEfzNemQHputFAFNHw510L9XWzpSAlYX4OmBU7qdw9Kz5DyvhvWNLLK0NzXByb5nM11uuAVYbC7rVu9sTjNe+gvFxzZ29r7BZQHE9X44WpGIuTotZJPbNZvLOIO3Ca12oE</vt:lpwstr>
  </property>
  <property fmtid="{D5CDD505-2E9C-101B-9397-08002B2CF9AE}" pid="21" name="x1ye=26">
    <vt:lpwstr>kSaQ0Xmjj4HueDjV3LlFlSWp0dZelkDoOUBgz+YKtuyy/GXhAh9mZ9QqKT/lRQAjGaYXiqYVRFF6dMv4wNXx1IuT7iEv5iXLSGYuuUu9GsebjzPJzf30AXjNpI32vGUP4BEEBXzT9Vq9C+iTzuzqCr3D9jExLFOmfNTjqMubjxPnVH450O77oydqABdoFAcJZzgS48y96mFxk3K0WVcj/nHtRikRpLZ7hTyJHmRXvHkCNpra+vbCqbsA4i98Mwg</vt:lpwstr>
  </property>
  <property fmtid="{D5CDD505-2E9C-101B-9397-08002B2CF9AE}" pid="22" name="x1ye=27">
    <vt:lpwstr>s9N+1EkZkwHrXMvvhTYHxb1hTVj9wI0FMF6I9ZCumLO6Z+xeU8J8OrGYsktjWkff6mqkSd2G+uRQO3vzjgc6v3KCgvCqOOlKCXumFDcamatRXFzt1Ddeyq93w2Hi35rQPXykTNtHnW4052VKCUXTgLVeUGZJ3sLN3wxf5Z/ZYXdriGBiYFoc8DwR7I5otrqz7EtZq3S7PKK9InejJJDAMCSNl2r1wYxMnB+44T4H3EpqsJEpKWfBGgUJR7QRf7G</vt:lpwstr>
  </property>
  <property fmtid="{D5CDD505-2E9C-101B-9397-08002B2CF9AE}" pid="23" name="x1ye=28">
    <vt:lpwstr>H/NRFJum5K9WudPYJY6gqcPIb8IoYBkSgLxuabUrXT4Udpq8WpAes6y0a8rjQnEoruttjXnkBz23d+hwWY7paBHwh/8R/onNok5tSWSbW++lcfEjg/sRIxGVfHKzGzDNpQRdeTQG/e1SXiKWSwXVHXUJ9K/5Y8LaFAPKyW7Ubkh/3tXsgBCjZM2SPpQMpAIKDq3qRWaPL0fxOZ6yjjyHwYuNSKDdGHIVWJZ6rtN/llyg5l+nYAf1W1GXOiinQ4a</vt:lpwstr>
  </property>
  <property fmtid="{D5CDD505-2E9C-101B-9397-08002B2CF9AE}" pid="24" name="x1ye=29">
    <vt:lpwstr>Sq9lDi7u7mul6ptvthbaKe/Ji3Py9On1KaUkILlYKYnNcfJK/SWjIigjDHJ/3mBZXztEGOH7E2ZD+vHB8tf32z3NUBAZ4ilyu7wrkjmkGkS89IJXPExZ2PoppodfKycxc+/GvglfjLhY0PjDA2QIRJnJ6LfysXB79xCXSW8KXGIMKZc0VAtifGFlAp8ThJKcdVgSkwEl+F0hipgVOLUQcHcgO0H+28Eh0Kw13u6NOWtSoNgMt8gxWatQk7DuRAE</vt:lpwstr>
  </property>
  <property fmtid="{D5CDD505-2E9C-101B-9397-08002B2CF9AE}" pid="25" name="x1ye=3">
    <vt:lpwstr>BEDOZeNVimKU9/gMVHsw8tdZTaCO1+PRWmaON51fFqdTH9yQkNeAthKB9KICun6LFKA+kJkDA3ARvbSLVubuR61u9vVWE/ZKBP+JbDH69WB37LDnu9UImMcv1kbkoT3CLBRZLtntapwYNYI5nGyrmHRRXrMThOcd5pIpzygL41NMqERosfk0iERhePHjhHjn+a15YXZhrqsGOuEKnhqGCY7hTT0A0G7NNZy0hZEfnM0/dL9dm5T8Tg+dgfeyXe6</vt:lpwstr>
  </property>
  <property fmtid="{D5CDD505-2E9C-101B-9397-08002B2CF9AE}" pid="26" name="x1ye=30">
    <vt:lpwstr>aBL9vcNKrILxOq2G9vuBN/mjUS2uFL3qvi8tVe6Iq0tTx8wIpz4W/D8xWDyiKPjdsyMoFLjaJGbnKRyzYQ3M+MFxg/S3BQDPIc0Lr/yB/2hrcyzD+wVtPg6n9KGvF3I5aIPoi/PE62X8SQXtV5Ut+3F1GdLLM3C989RWlU1e7K1h+OBdVfEXXeZf8ZeivtAy+0YbDAUF5VU2n8Wgfgzx/KuXeb/WgWGCljqDKKeDHyzH8sNN743fwwXuzv7s8Fj</vt:lpwstr>
  </property>
  <property fmtid="{D5CDD505-2E9C-101B-9397-08002B2CF9AE}" pid="27" name="x1ye=31">
    <vt:lpwstr>Xcbcpi0L0wbpfgm473PrJfpE87ITjcyaPL105fqpwEw7U3o9aVVbO2XeWwMtR+YBIfnrHayiwx8H83Z7wlMY+7U3aNnn6H1nGJJTMwP9dsgPBqpvzXXzanmz99dFp+aBrA3Nn+xyBLkaLwuLYyw9rjYk/KTrobsZg5t0fSYmTTV8sFvoaD6phA8fsC5pqLLjHqzP3wu6sHh5XvPW9ZJf40SIFQ4xlEXPIRfZUCjLzKu/WZR02olvrUf1FWC7+y5</vt:lpwstr>
  </property>
  <property fmtid="{D5CDD505-2E9C-101B-9397-08002B2CF9AE}" pid="28" name="x1ye=32">
    <vt:lpwstr>CWUYWfcHKFVR3BUh52uqcIo2QAt21UXh7iqQPzc3p1AZmSx1STMMKFKON5kohfJVsbXI1mss9yOJQKLuKoAjhvuGQa65UkkfsnnawXedFGL6Y6JgMCq8XQGkhZXpxqSl2VlvASXpPIzofe24cvbJmM/mCPb0/SUD8zrNk+llr8d6ylc2qa2FA7tlr17CMSMbXwIdop4pLs3BnOq+fmIV5bE8XMuYNn1rRKzH3cMYCVVV30d98hd1n60I8/YIOXZ</vt:lpwstr>
  </property>
  <property fmtid="{D5CDD505-2E9C-101B-9397-08002B2CF9AE}" pid="29" name="x1ye=33">
    <vt:lpwstr>Veq23t41T+2ZVZd+MZVCQyKcV0aTcx+YddLXP0Q3oNlxg+Q8Ttrvqp+Wzv22Rfyz+748BTegKskc+n0H3Z5QjmZxjmwNaaluoorP4VbqgC9VSQXiuDIBWl7YFyViLocZ1z3rTUBrVEnQztDb8sAfLoCpDDrCX1D89lzgzkV0MNiTHtIuwGODfqauxOBIiJYftUiTM6b4PywZlYQAKNLBKSDHAmPZ+Q3KiUVGz7uVCcfVu+ikL0hqFrkyb6r/Iat</vt:lpwstr>
  </property>
  <property fmtid="{D5CDD505-2E9C-101B-9397-08002B2CF9AE}" pid="30" name="x1ye=34">
    <vt:lpwstr>mKmNlTgRJhIObGEbcNg8E8xRlYm3/KKshNgw5ziY734tsqctKn0FzTvnyzXJndBoC/T5hvXEL7GoP/JrtxY8y0Phpk778h1lgiQmz1lcKDnX68EbEigyUlAOBN0/PuYDrG9nVU9MeQJG/fiOOq/IIk4OzEJpQUsZLGnyKf01N/ViyxqaePk1Pya2IXv/KmRhe+1yC3v+T6RyfmiZLKX3YobI1beQT/Nq9id9zSIaLAUcb6e/IXrx1IG2uLhptT9</vt:lpwstr>
  </property>
  <property fmtid="{D5CDD505-2E9C-101B-9397-08002B2CF9AE}" pid="31" name="x1ye=35">
    <vt:lpwstr>RbYZnh6wSwiNCG8neTu5cAUUjcdwVM93PK63J+qNJm+M+bAwxTnof+iqVL1cQWBqmk/vq/bkUrsGpCd9EDeXtNYsI0p4ECytUU44k75jKSDV/1r3BOkXebO3zbgsZKnUODtUaPscj49XMWdMVS8Gn06k3SY4BQc0yw2quHwI2OayWALqSKhmifN26eI7MuuyJ5V9CYSiITZaBvqnWcdU49iL1x5MzrjM+S5zBut7j86a4OMg7k5QR+Ti0/VSUSg</vt:lpwstr>
  </property>
  <property fmtid="{D5CDD505-2E9C-101B-9397-08002B2CF9AE}" pid="32" name="x1ye=36">
    <vt:lpwstr>Haczmp9nAGe1aDYLi66scwbT+wslc2Elx4GoH6QYJtkuWX9VPzsFxGPZu2SXm17zN0ib6BL20uW9Zp+dc1VWxagXyLx/cbm2q8laYTG7Jlz+GY2mBuYk/A1hJG32re0FkFGAV7xfMu8hLL00RZELiV5MuVS9ym2D95WSF05dEGbJ5tnbrQrU87h5wf4cw8L+NE2BmSPhPxxrhaWi5jE1zzsq2t+jg6uUznTSrzflv6ft93bzQLUBgOVxdz1fPak</vt:lpwstr>
  </property>
  <property fmtid="{D5CDD505-2E9C-101B-9397-08002B2CF9AE}" pid="33" name="x1ye=37">
    <vt:lpwstr>aoopcYkFJihpJFx3SLSciWKu8RDNJx1hL9km4jVMfeWrcu4kty1z6uhaHWoM0au0POONk/CkQRkf4DZl8KuZDer9oYIWs5HEErA2/j/QqTHCKSoX3R1ykfMDbSC+oCNlnDfOvMd20r5klHOv7yIxECYYU+7YRtplAP8x7/zPFX5mHxyytZ7EHWi8uiq5FUc729NxtZJpeiNSGy4b4sy34nV6eGctNtgWja7ylGbsfRIaxjmcdQrzr7Ws3jCfWAk</vt:lpwstr>
  </property>
  <property fmtid="{D5CDD505-2E9C-101B-9397-08002B2CF9AE}" pid="34" name="x1ye=38">
    <vt:lpwstr>C53QWvDNS/yJWD01+es2Sgr473An0vCgyrRuhJH7rq2mNGa7mG/o+9Q5EzLi6oB5THUvhRFBSa9f3HVkDHtuTZIfrnqthZCSaGStCR0ExSiB/bGQ+tgPHfH7ww+NX/XQQnVoKCjJmTOpSiZ68e+j/Yle3+c+o3K/Vgh3DrF2lJcQmjBMnQr/sO4Jd3QSColIMN9rOIjuIzcM4HqYT8MWghpkpzUXUS1pQOykSIh5GK/0T9mQ1wuJMV7YjXClEwV</vt:lpwstr>
  </property>
  <property fmtid="{D5CDD505-2E9C-101B-9397-08002B2CF9AE}" pid="35" name="x1ye=39">
    <vt:lpwstr>z1vxdsyKQFrZrskI3XqEypIOuR4aNhQuQHuz+sgkyKTJvkjh+iHe1bvhT8LbwiVK/xicuWzjbN0WdbWun9AuJDJ3TQaHSgmZaeJszvNOLNrY6zFGlIvCofh9q6b2HjAdaT4mEJz5EUsoPwm56zFryTbUVCby34qoc32VnVGFV64MPZNdahmF0uxxu87KngzHnNFi8V44QmiYV9QAPMKg+bMQwU/1l/NaaO77leE/Ir//Jdrwu/9nHS8rDP9QAVG</vt:lpwstr>
  </property>
  <property fmtid="{D5CDD505-2E9C-101B-9397-08002B2CF9AE}" pid="36" name="x1ye=4">
    <vt:lpwstr>Qe3RLxG38arguGFcziXAm1AvMKli4SIToOjrBoS5Lkk+M7rHXFfe2DISIv/9Br/BTxID+MI4h2OvC6gFoYJ0MvsVx8+vJNQFMBWayeWWAWFwT+9U0s2FTtUiD3n0iA9dUP8YSw5WZZFZgHMLSlfaWmhYwPZ3Gh8/vbSm1sx1UrptY8i19JS+LSDIGolyibhnY/Z8+H4Behp/yYNJsIhGmD+cy8k6ZMFVfYYtkOvCcU/s3Q0EZw/FFaCzeUPQl19</vt:lpwstr>
  </property>
  <property fmtid="{D5CDD505-2E9C-101B-9397-08002B2CF9AE}" pid="37" name="x1ye=40">
    <vt:lpwstr>29nftcMEmZhVmKeIN1i+1l+xaJsQIIe8CuO3MP7GXoqj71K9It5JQXpOuTfF32e7u61IOTkpy3vHfh12+PUUyU/8b8Cyluro9KQqKnedB/dqnUveLlJTdtqN2eTdkh1LAEonmVn+LqlvMkooLu2NeNrGNSkxDBloOa8EZsIlE9f193HBz3xveHYWFNDaG0lbaYLkQQDpM8FzsF/A2Ku7ahnNw3+203nb+e0s2674nya4ol9E4IPFLNyDfsMC9dc</vt:lpwstr>
  </property>
  <property fmtid="{D5CDD505-2E9C-101B-9397-08002B2CF9AE}" pid="38" name="x1ye=41">
    <vt:lpwstr>v7OfMI7BX3rn6EIgyTcXodT70El85JXmXTxTGG9T+DVWVuf2gb/26SNrIUO2jIyFLEBhYYEhQnyvKcxI022mGZT/iJ6I4I7M9de2QutMrl3DscgDfwEm82Y5bhnkh6q1ElvDir8Uf+ufpB1BgkfIb9Ue+VjskB4VGQUiniFKxH2Oa/Y9d8pgXj6HLgj1AtQ+ALdheSd/VxgWbW0YdOoJgdH5tmHb7q5NquQf9YDFIKOqPgOkRs2V9J1k5oG1hCE</vt:lpwstr>
  </property>
  <property fmtid="{D5CDD505-2E9C-101B-9397-08002B2CF9AE}" pid="39" name="x1ye=42">
    <vt:lpwstr>2q7oFtt/M78R+lqiiFcLRncGVcVWd2g6O1TSWnbnv45uBjzcpVWN6tRgVmi27p7TPRSN3ukCpEXyl5EfLqs40/j2u7NjpzNPXYoI92kPnDnhPbGhen5MqZB3/GLWI6J1hgddcgf92YMsqD7CryW+Mfpq/WrztVa6QnJpKI2iklf9k9DeZrZ+/+6lnu4w1Hx9v+McbaRxo7UQc5bQvem/6MPMRntEBxGNUim4HSO4Oh7TxKCKSEm6cX8d+foRT66</vt:lpwstr>
  </property>
  <property fmtid="{D5CDD505-2E9C-101B-9397-08002B2CF9AE}" pid="40" name="x1ye=43">
    <vt:lpwstr>EG/ZA7WZ38hc35gYQc/otu5tTJUduaYHAQvRx3oOI/UKfdW5M4VQpqu72/xDz93MlSYh1Hl2xpN/67dEVIQw1rLIbV0Ipqv/pNNDcrej76G+/vjKqmKXc08urDJlBP6APlRMhPzfovRFiH9RKWaMDKpbUiHRLYmjcURZ1VIqezZDo1oMyYTQAHHiXqh2+HE+2/HJi2QPhLRehivcrI8jbDo6leLKJR2yauNKmkw6OcU0SIKul5u5Vm+/v3pXdSR</vt:lpwstr>
  </property>
  <property fmtid="{D5CDD505-2E9C-101B-9397-08002B2CF9AE}" pid="41" name="x1ye=44">
    <vt:lpwstr>mfTk0sU+yRfrgPEgh1/ZuEiCrC/df03zy6Zq00xVIJ4OcUeFPgN8t9qZWdORS0Hngv7wrUREXzjCVAUvWn6quHp+Calvgb/V30/eoMsgz+J4BGOBoIpfh2UjZPfqCdmj0oF2nalNGgkY8+r7dBT6lwJkKTzENuxgKuMRF0zL+x/NRF0GbuxHthaSkKrNo2JEMPZoz4DWpKrRSrdTCI98cTNDtJomkgN76eHidWNHPKiaIAG56ypMtZrxc0k1+AE</vt:lpwstr>
  </property>
  <property fmtid="{D5CDD505-2E9C-101B-9397-08002B2CF9AE}" pid="42" name="x1ye=45">
    <vt:lpwstr>1PozFat2VwttBEnJ4hI2Q3vv4NE5RArcUYnm//Pjvv/8BQpzqeXgsAAA=</vt:lpwstr>
  </property>
  <property fmtid="{D5CDD505-2E9C-101B-9397-08002B2CF9AE}" pid="43" name="x1ye=5">
    <vt:lpwstr>BalP81Yqx8/GdA4MKQBD3l70cmsp90fib1sjEFcK/I1LMRSLwMvci0AVx7K2zoLLp1c4s5iXkuLFn8is6Qk6BRxWbmkiY756uCHjkDui/TFIrlUH7u5uDv5Xu/vy3Ggy42o8K55pPuU+QQr9o+Cx1VTVc7QNmKxNszRkW8Zixo4Fi6EW9lMs5Kpmn1s0riNue/S26C6TxljQFW5RN5MF8EdBj+B4sTBe5zzYVK5Br7HaOC+ljG0jUzWMwRU2oQx</vt:lpwstr>
  </property>
  <property fmtid="{D5CDD505-2E9C-101B-9397-08002B2CF9AE}" pid="44" name="x1ye=6">
    <vt:lpwstr>qx6tCM15Jey2on9dfVd8m6JOdc21nt7dFGxtNr3cbufem0SPIakKqFpdfP1ZAfLFqtOf6XTJq9STkmENcfL2uxfq5NitmxSJSt0VItM+dEkyCntiqIWttWpUbq7TSd5bw6ra83gZdT3GvcNhOb5W6QK3EeXYBQwp0Ln/3NMmQP8fL5Ihug/vSyVn2xaOsyX5gq87IkfE8fljqb7EMS1PP6BHK+R/chNF1waSMna4H9IfyBadeKqkPIjUuh2LAlQ</vt:lpwstr>
  </property>
  <property fmtid="{D5CDD505-2E9C-101B-9397-08002B2CF9AE}" pid="45" name="x1ye=7">
    <vt:lpwstr>fcskU7neIE7VGenE7/BVxJrZ0ggehs6Q80avCzDWmExI41TjbDx0lCWuvPjicGKTxk4jW1KkRM+Eo81DobJEj+DdHC3dJ4/6q4NhUHg1PBQ9kwR6Ht3MCPWQn0YiMhiBTC0/Ea0HQ3T+UYa2LuP8F7NcKnQURgjOaddiZFm71DCU04dCr9h5950sDW8BuxNWtPVGwHQffrE7BDEr4QQU05S1JzqvcqZ2jrOT4AQcO3J9AnhGwYrylRVYZS0P48I</vt:lpwstr>
  </property>
  <property fmtid="{D5CDD505-2E9C-101B-9397-08002B2CF9AE}" pid="46" name="x1ye=8">
    <vt:lpwstr>1K5REhsgjeCE7QQO8b6DQads3/1SLhLzmy5Hjd9TlASjEK7zgZtkdw0vQSO4Peu7zty8a5LjPuDviQVTsKDLoYgRqA9i1MP3wv7wgNiAV4eQrqU3Q5A4UD3C/jH+0IgaJYgQ92go+AYzalXa7WzJk+6dB/wOoDv+SR9cG+Ky11yIrWG6q+vMeK31L9cqjgTUu0xgU903ZUk1A9PQ9dvoIA7X37hJPCYLg6hn2AGEl7+hGVaGnISWKX55pGpEub8</vt:lpwstr>
  </property>
  <property fmtid="{D5CDD505-2E9C-101B-9397-08002B2CF9AE}" pid="47" name="x1ye=9">
    <vt:lpwstr>v8cTMEKbg0Th/5P5g2DQJ8PyYKEWBsnkCIalr/J5FN6scuTO7ovkptJTqltfp5LdbkDV1iKTXt8wlxyMDWnFs8rCTxJ++KTAAyFhWPdvLXY8pVrrtk5J13+PYQxEnEKKFvrnClSeuYyXvpQGa+PBuzL3HDrXYoTYCEJckUUzCKLhgI/4dm+NLKyM/FXLxHTa8IeXzl/hN9CsQBzImHmL2lbWoeX3Gzj7/JRSw3Z0/Rfp9wqUaL5Hh6ImMMhBoOt</vt:lpwstr>
  </property>
</Properties>
</file>